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B9BFC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Разработка реализации программы для курсовой работы</w:t>
      </w:r>
    </w:p>
    <w:p w14:paraId="1846BC39" w14:textId="1350107F" w:rsidR="007E4364" w:rsidRDefault="007E4364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Программу можно написать в двух вариантах как консольное приложение и как приложение GUI (</w:t>
      </w:r>
      <w:r>
        <w:rPr>
          <w:rFonts w:ascii="Times New Roman" w:hAnsi="Times New Roman" w:cs="Times New Roman"/>
        </w:rPr>
        <w:t>графический интерфейс)</w:t>
      </w:r>
    </w:p>
    <w:p w14:paraId="0195A252" w14:textId="7420ACB8" w:rsidR="007E4364" w:rsidRPr="007E4364" w:rsidRDefault="007E4364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 случае использования консольного варианта, необходимо использовать библиотеку  STL  или разработать свои контейнерные классы (программа должна реализовать динамические структуры данных для хранения информации)</w:t>
      </w:r>
    </w:p>
    <w:p w14:paraId="2CDBFF45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Начинать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необходимо  с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требований и проектирования пользовательского интерфейса.</w:t>
      </w:r>
    </w:p>
    <w:p w14:paraId="0EDCC320" w14:textId="77777777" w:rsidR="00170DCE" w:rsidRDefault="00170DCE" w:rsidP="00170D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Постановка задачи. Определение требований.</w:t>
      </w:r>
    </w:p>
    <w:p w14:paraId="463659EC" w14:textId="77777777" w:rsidR="00170DCE" w:rsidRDefault="00170DCE" w:rsidP="00170DC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Первая задача, которая должна</w:t>
      </w:r>
      <w:r w:rsidR="00E20BC9">
        <w:rPr>
          <w:rFonts w:ascii="Times New Roman" w:hAnsi="Times New Roman" w:cs="Times New Roman"/>
          <w:lang w:val="en-US"/>
        </w:rPr>
        <w:t xml:space="preserve"> быть выполнена в любом проекте </w:t>
      </w:r>
      <w:r w:rsidR="00E20BC9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  <w:lang w:val="en-US"/>
        </w:rPr>
        <w:t>четко понять требования</w:t>
      </w:r>
      <w:r w:rsidR="00E20BC9">
        <w:rPr>
          <w:rFonts w:ascii="Times New Roman" w:hAnsi="Times New Roman" w:cs="Times New Roman"/>
          <w:lang w:val="en-US"/>
        </w:rPr>
        <w:t xml:space="preserve"> к будущей программе</w:t>
      </w:r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Для представленных ниже задач, это сделать достаточно просто.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В реальной системе, тем не менее, определение требований, как правило, будет нетривиальной задачей.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2E248E86" w14:textId="77777777" w:rsidR="00170DCE" w:rsidRDefault="00170DCE" w:rsidP="00170DC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Анализ.</w:t>
      </w:r>
    </w:p>
    <w:p w14:paraId="4B7C71B6" w14:textId="77777777" w:rsidR="00170DCE" w:rsidRDefault="00170DCE" w:rsidP="00170DC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Затем, после определения требований, необходимо определить варианты использования и уже после этого имеет смысл проводить последующий анализ (для определения классов).</w:t>
      </w:r>
      <w:proofErr w:type="gramEnd"/>
      <w:r w:rsidR="00E20BC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20BC9">
        <w:rPr>
          <w:rFonts w:ascii="Times New Roman" w:hAnsi="Times New Roman" w:cs="Times New Roman"/>
          <w:lang w:val="en-US"/>
        </w:rPr>
        <w:t>То есть на данном этапе нужно выявить сущности предметной области и представить их в вид классов.</w:t>
      </w:r>
      <w:proofErr w:type="gramEnd"/>
      <w:r w:rsidR="00E20BC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20BC9">
        <w:rPr>
          <w:rFonts w:ascii="Times New Roman" w:hAnsi="Times New Roman" w:cs="Times New Roman"/>
          <w:lang w:val="en-US"/>
        </w:rPr>
        <w:t>Затем разработать интерфейс классов.</w:t>
      </w:r>
      <w:proofErr w:type="gramEnd"/>
      <w:r w:rsidR="00E20BC9">
        <w:rPr>
          <w:rFonts w:ascii="Times New Roman" w:hAnsi="Times New Roman" w:cs="Times New Roman"/>
          <w:lang w:val="en-US"/>
        </w:rPr>
        <w:t xml:space="preserve"> </w:t>
      </w:r>
    </w:p>
    <w:p w14:paraId="00233474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19FF7BE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Анализ начинается с определения прецедентов, которые вытекают из требований, а также подробно определяются потоки событий для каждого прецедента.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Дальнейший анализ выявляет ключевые классы, предложенные варианты использования, и считается, как каждый вариант использования может осуществляться взаимодействие между объектами, относящихся к этим классам.</w:t>
      </w:r>
      <w:proofErr w:type="gramEnd"/>
    </w:p>
    <w:p w14:paraId="50F0174E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87"/>
        <w:gridCol w:w="4775"/>
        <w:gridCol w:w="1984"/>
      </w:tblGrid>
      <w:tr w:rsidR="00170DCE" w:rsidRPr="00170DCE" w14:paraId="39F38BA9" w14:textId="77777777" w:rsidTr="00170DCE"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BAE70D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№</w:t>
            </w: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3E9DCA" w14:textId="77777777" w:rsidR="00170DCE" w:rsidRPr="00201BA1" w:rsidRDefault="00170DCE" w:rsidP="00170DCE">
            <w:r>
              <w:rPr>
                <w:lang w:val="en-US"/>
              </w:rPr>
              <w:t>Тема курсов</w:t>
            </w:r>
            <w:r>
              <w:t>ой</w:t>
            </w:r>
            <w:r w:rsidRPr="00170DCE">
              <w:rPr>
                <w:lang w:val="en-US"/>
              </w:rPr>
              <w:t xml:space="preserve"> работ</w:t>
            </w:r>
            <w:r>
              <w:rPr>
                <w:lang w:val="en-US"/>
              </w:rPr>
              <w:t>ы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380D7A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Функциональные требования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69B28C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Структура данных</w:t>
            </w:r>
          </w:p>
        </w:tc>
      </w:tr>
      <w:tr w:rsidR="00170DCE" w:rsidRPr="00170DCE" w14:paraId="7D1AAAC8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41B453" w14:textId="77777777" w:rsidR="00170DCE" w:rsidRPr="00170DCE" w:rsidRDefault="00170DCE" w:rsidP="00170DCE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AFBD81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Записная книжка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05C02D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 Необходимо разработать программу, которая может быть использована для поддержания записной книги в актуальном состоянии. Записная книжка содержит коллекцию записей, каждая запись содержит сведения о конкретном </w:t>
            </w:r>
            <w:proofErr w:type="gramStart"/>
            <w:r w:rsidRPr="00170DCE">
              <w:rPr>
                <w:lang w:val="en-US"/>
              </w:rPr>
              <w:t>человеке ,</w:t>
            </w:r>
            <w:proofErr w:type="gramEnd"/>
            <w:r w:rsidRPr="00170DCE">
              <w:rPr>
                <w:lang w:val="en-US"/>
              </w:rPr>
              <w:t xml:space="preserve"> и /или событии, дате и т.п.  например имени и фамилии определённого лица, лица, адресе, городе</w:t>
            </w:r>
            <w:proofErr w:type="gramStart"/>
            <w:r w:rsidRPr="00170DCE">
              <w:rPr>
                <w:lang w:val="en-US"/>
              </w:rPr>
              <w:t>,  почтовом</w:t>
            </w:r>
            <w:proofErr w:type="gramEnd"/>
            <w:r w:rsidRPr="00170DCE">
              <w:rPr>
                <w:lang w:val="en-US"/>
              </w:rPr>
              <w:t xml:space="preserve"> индексе и номере телефона и электронной почты.</w:t>
            </w:r>
          </w:p>
          <w:p w14:paraId="5AAA4EAB" w14:textId="77777777" w:rsidR="00170DCE" w:rsidRPr="00170DCE" w:rsidRDefault="00170DCE" w:rsidP="00170DCE">
            <w:pPr>
              <w:rPr>
                <w:lang w:val="en-US"/>
              </w:rPr>
            </w:pPr>
          </w:p>
          <w:p w14:paraId="5298EB88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человека/события  в записную книжку, редактирования имеющейся информации, а также для удаления записей. Она должна обеспечивать возможность сортировки </w:t>
            </w:r>
            <w:r w:rsidRPr="00170DCE">
              <w:rPr>
                <w:lang w:val="en-US"/>
              </w:rPr>
              <w:lastRenderedPageBreak/>
              <w:t>записей в алфавитном порядке и реализовывать функции поиска.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0B272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6CC20CFE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16C607" w14:textId="77777777" w:rsidR="00170DCE" w:rsidRPr="00170DCE" w:rsidRDefault="00170DCE" w:rsidP="00170DCE">
            <w:pPr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B7A854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Адресная книга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C15151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которая может быть использована для поддержания адресной книги в актуальном состоянии. Адресная книга содержит коллекцию записей, каждая запись содержит сведения о конкретном </w:t>
            </w:r>
            <w:proofErr w:type="gramStart"/>
            <w:r w:rsidRPr="00170DCE">
              <w:rPr>
                <w:lang w:val="en-US"/>
              </w:rPr>
              <w:t>человеке ,</w:t>
            </w:r>
            <w:proofErr w:type="gramEnd"/>
            <w:r w:rsidRPr="00170DCE">
              <w:rPr>
                <w:lang w:val="en-US"/>
              </w:rPr>
              <w:t xml:space="preserve"> например имени и фамилии определённого лица, лица, адресе, городе,  почтовом индексе и номере телефона и электронной почты.</w:t>
            </w:r>
          </w:p>
          <w:p w14:paraId="6659871C" w14:textId="77777777" w:rsidR="00170DCE" w:rsidRPr="00170DCE" w:rsidRDefault="00170DCE" w:rsidP="00170DCE">
            <w:pPr>
              <w:rPr>
                <w:lang w:val="en-US"/>
              </w:rPr>
            </w:pPr>
          </w:p>
          <w:p w14:paraId="13A13296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человека в адресную книгу, редактирования имеющейся информации о человеке (кроме имени человека), а также для удаления записи о человеке. Она должна обеспечивать возможность сортировки записей в адресной книге в алфавитном порядке по фамилиям.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1E702C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17A66B1E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795146" w14:textId="77777777" w:rsidR="00170DCE" w:rsidRPr="00170DCE" w:rsidRDefault="00170DCE" w:rsidP="00170DCE">
            <w:pPr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2FE4F0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Ковертор валют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6EA46D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которая может быть использована для преобразования из одной валюты в другую по текущему курсу. Необходимо разработать графический интерфейс и использовать несколько </w:t>
            </w:r>
            <w:proofErr w:type="gramStart"/>
            <w:r w:rsidRPr="00170DCE">
              <w:rPr>
                <w:lang w:val="en-US"/>
              </w:rPr>
              <w:t>видов  валют</w:t>
            </w:r>
            <w:proofErr w:type="gramEnd"/>
          </w:p>
          <w:p w14:paraId="3FA6D040" w14:textId="77777777" w:rsidR="00170DCE" w:rsidRPr="00170DCE" w:rsidRDefault="00170DCE" w:rsidP="00170DCE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8FFB3E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72CFAD4A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681F75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8BC93C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Склад торгового предприятия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B3D4B1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которая может быть использована для поддержания записей о товарах, </w:t>
            </w:r>
            <w:proofErr w:type="gramStart"/>
            <w:r w:rsidRPr="00170DCE">
              <w:rPr>
                <w:lang w:val="en-US"/>
              </w:rPr>
              <w:t>имеющихся  на</w:t>
            </w:r>
            <w:proofErr w:type="gramEnd"/>
            <w:r w:rsidRPr="00170DCE">
              <w:rPr>
                <w:lang w:val="en-US"/>
              </w:rPr>
              <w:t xml:space="preserve"> складе в актуальном состоянии.  Каждая запись содержит сведения о конкретном товаре, например наименование, артикул, количество и т.п. </w:t>
            </w:r>
          </w:p>
          <w:p w14:paraId="61F37898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товара  в коллекцию записей, редактирования имеющейся информации о товаре, а также для удаления записи о товаре. Она должна обеспечивать возможность сортировки товаров в алфавитном порядке по названиям.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664771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12D1053F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37D7A9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5937E7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Отдел кадров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C253AA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которая будет поддерживать коллекцию записей о сотрудниках предприятия в актуальном состоянии. Каждая запись содержит сведения о конкретном сотруднике, например имени и фамилии, дате рождения, должностном окладе, квалификации и т.п.</w:t>
            </w:r>
          </w:p>
          <w:p w14:paraId="641063D1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сотрудника, при приеме на работу  редактирования имеющейся информации о сотруднике, а также для удаления записи о сотруднике при его увольнении. Она должна обеспечивать возможность </w:t>
            </w:r>
            <w:proofErr w:type="gramStart"/>
            <w:r w:rsidRPr="00170DCE">
              <w:rPr>
                <w:lang w:val="en-US"/>
              </w:rPr>
              <w:t>поиска  записей</w:t>
            </w:r>
            <w:proofErr w:type="gramEnd"/>
            <w:r w:rsidRPr="00170DCE">
              <w:rPr>
                <w:lang w:val="en-US"/>
              </w:rPr>
              <w:t xml:space="preserve"> о сотруднике по заданным параметрам поиска.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D23891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3E488439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C2EAF2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BC3470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Калькулятор</w:t>
            </w:r>
            <w:proofErr w:type="gramEnd"/>
            <w:r w:rsidRPr="00170DCE">
              <w:rPr>
                <w:lang w:val="en-US"/>
              </w:rPr>
              <w:t xml:space="preserve"> вклада в банке</w:t>
            </w:r>
            <w:r w:rsidRPr="00170DCE">
              <w:rPr>
                <w:lang w:val="en-US"/>
              </w:rPr>
              <w:tab/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345D2A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Хранение дебетовых и кредитных счетов, конвертация валют, определение доходности. Необходимо разработать графический интерфейс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E7021A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70BC6BF7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05644E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E6103B" w14:textId="77777777" w:rsidR="00170DCE" w:rsidRPr="00170DCE" w:rsidRDefault="00170DCE" w:rsidP="00E22C99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Магазин по продаже путевок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095FB4" w14:textId="77777777" w:rsidR="00170DCE" w:rsidRPr="00E22C99" w:rsidRDefault="00170DCE" w:rsidP="00E22C99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E22C99">
              <w:rPr>
                <w:lang w:val="en-US"/>
              </w:rPr>
              <w:t>Необходимо разработать программу, для заказа товара в магазине, с использованием функции поиска нужного товара по заданным критериям поиска. Необходимо разработать графический интерфейс.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A9660B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E22C99" w:rsidRPr="00170DCE" w14:paraId="7D06D0A4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38C791" w14:textId="77777777" w:rsidR="00E22C99" w:rsidRPr="00E20BC9" w:rsidRDefault="00E22C99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4CD674" w14:textId="547C336C" w:rsidR="00E22C99" w:rsidRPr="00170DCE" w:rsidRDefault="00E22C99" w:rsidP="00E22C99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E22C99">
              <w:rPr>
                <w:lang w:val="en-US"/>
              </w:rPr>
              <w:t>Система управления банковскими счетами.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7F19E5" w14:textId="28475B09" w:rsidR="00E22C99" w:rsidRPr="00E22C99" w:rsidRDefault="00E22C99" w:rsidP="00E22C99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E22C99">
              <w:rPr>
                <w:lang w:val="en-US"/>
              </w:rPr>
              <w:t xml:space="preserve">Данный проект </w:t>
            </w:r>
            <w:proofErr w:type="gramStart"/>
            <w:r w:rsidRPr="00E22C99">
              <w:rPr>
                <w:lang w:val="en-US"/>
              </w:rPr>
              <w:t>позволяет  автоматизировать</w:t>
            </w:r>
            <w:proofErr w:type="gramEnd"/>
            <w:r w:rsidRPr="00E22C99">
              <w:rPr>
                <w:lang w:val="en-US"/>
              </w:rPr>
              <w:t xml:space="preserve"> ряд банковских операций, связанных о счетами клиента. Эта система позволяет создавать новую учетную </w:t>
            </w:r>
            <w:proofErr w:type="gramStart"/>
            <w:r w:rsidRPr="00E22C99">
              <w:rPr>
                <w:lang w:val="en-US"/>
              </w:rPr>
              <w:t>запись  для</w:t>
            </w:r>
            <w:proofErr w:type="gramEnd"/>
            <w:r w:rsidRPr="00E22C99">
              <w:rPr>
                <w:lang w:val="en-US"/>
              </w:rPr>
              <w:t xml:space="preserve"> клиента и  вносить сумму на депозит и получать сведения об остатке на счетах и данные по проведенным банковским операциям (транзакциям). Также она поддерживает кредитные операции и позволяет проводить платежи по кредиту в счет погашения задолженности. Программа должна обеспечивать сложный поиск по нескольким критериям (предоставляет расширенного поиска).</w:t>
            </w:r>
          </w:p>
          <w:p w14:paraId="7ACBCC45" w14:textId="77777777" w:rsidR="00E22C99" w:rsidRPr="00E22C99" w:rsidRDefault="00E22C99" w:rsidP="00E22C99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6872BE" w14:textId="77777777" w:rsidR="00E22C99" w:rsidRPr="00170DCE" w:rsidRDefault="00E22C99" w:rsidP="00170DCE">
            <w:pPr>
              <w:rPr>
                <w:lang w:val="en-US"/>
              </w:rPr>
            </w:pPr>
          </w:p>
        </w:tc>
      </w:tr>
      <w:tr w:rsidR="00170DCE" w:rsidRPr="00170DCE" w14:paraId="564A0AF0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86D6E0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EDF177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Картотека клиентов коммерческого предприятия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5554DE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которая будет поддерживать коллекцию записей о клиентах предприятия в актуальном состоянии. Каждая запись содержит сведения о конкретном клиенте, например имени и фамилии, адресе, телефоне, ИНН и т.п</w:t>
            </w:r>
            <w:proofErr w:type="gramStart"/>
            <w:r w:rsidRPr="00170DCE">
              <w:rPr>
                <w:lang w:val="en-US"/>
              </w:rPr>
              <w:t>.,</w:t>
            </w:r>
            <w:proofErr w:type="gramEnd"/>
            <w:r w:rsidRPr="00170DCE">
              <w:rPr>
                <w:lang w:val="en-US"/>
              </w:rPr>
              <w:t xml:space="preserve"> если физическое лицо и сведения о юридических лицах.</w:t>
            </w:r>
          </w:p>
          <w:p w14:paraId="65A5C567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клиента, а также для удаления записи о клиенте. Она должна обеспечивать </w:t>
            </w:r>
            <w:proofErr w:type="gramStart"/>
            <w:r w:rsidRPr="00170DCE">
              <w:rPr>
                <w:lang w:val="en-US"/>
              </w:rPr>
              <w:t>возможность  сортировки</w:t>
            </w:r>
            <w:proofErr w:type="gramEnd"/>
            <w:r w:rsidRPr="00170DCE">
              <w:rPr>
                <w:lang w:val="en-US"/>
              </w:rPr>
              <w:t xml:space="preserve"> и поиска  записей о клиентах  по заданным параметрам поиска.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92EAE5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0B556EC4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92786B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229BE8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Магазина по продаже кофе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C3D0A6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для заказа товара в магазине, с использованием функции поиска нужного товара по заданным критериям поиска. Необходимо разработать графический интерфейс.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284115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7936F1BE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870827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50ADCA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Личная</w:t>
            </w:r>
            <w:proofErr w:type="gramEnd"/>
            <w:r w:rsidRPr="00170DCE">
              <w:rPr>
                <w:lang w:val="en-US"/>
              </w:rPr>
              <w:t xml:space="preserve"> коллекция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27EE42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которая может быть использована для поддержания личной </w:t>
            </w:r>
            <w:proofErr w:type="gramStart"/>
            <w:r w:rsidRPr="00170DCE">
              <w:rPr>
                <w:lang w:val="en-US"/>
              </w:rPr>
              <w:t>коллекции  в</w:t>
            </w:r>
            <w:proofErr w:type="gramEnd"/>
            <w:r w:rsidRPr="00170DCE">
              <w:rPr>
                <w:lang w:val="en-US"/>
              </w:rPr>
              <w:t xml:space="preserve"> актуальном состоянии. Коллекция записей содержит сведения о конкретном предмете </w:t>
            </w:r>
            <w:proofErr w:type="gramStart"/>
            <w:r w:rsidRPr="00170DCE">
              <w:rPr>
                <w:lang w:val="en-US"/>
              </w:rPr>
              <w:t>коллекционирования .</w:t>
            </w:r>
            <w:proofErr w:type="gramEnd"/>
          </w:p>
          <w:p w14:paraId="12EC2595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предмета в коллекцию, редактирования имеющейся информации о предмете, а также для удаления записи о предмете. Она должна обеспечивать возможность сортировки записей в алфавитном порядке и реализовывать функции поиска по заданным критериям.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6A832C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7DC43590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E50028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43DB5E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Счет</w:t>
            </w:r>
            <w:proofErr w:type="gramEnd"/>
            <w:r w:rsidRPr="00170DCE">
              <w:rPr>
                <w:lang w:val="en-US"/>
              </w:rPr>
              <w:t xml:space="preserve"> в банке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438102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которая может быть использована для поддержания сведений об использовании клиентского счета в банке в актуальном состоянии. Поддерживаются различные виды счетов. Отображается состояние счета в зависимости от доходности и операций по счету.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B91E17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5C63A22D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47D404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9D7D49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модель Бронирования отеля 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DC3FA5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номера в отеле, с использованием функции поиска нужного </w:t>
            </w:r>
            <w:proofErr w:type="gramStart"/>
            <w:r w:rsidRPr="00170DCE">
              <w:rPr>
                <w:lang w:val="en-US"/>
              </w:rPr>
              <w:t>номера  по</w:t>
            </w:r>
            <w:proofErr w:type="gramEnd"/>
            <w:r w:rsidRPr="00170DCE">
              <w:rPr>
                <w:lang w:val="en-US"/>
              </w:rPr>
              <w:t xml:space="preserve"> заданным критериям поиска. </w:t>
            </w:r>
            <w:r w:rsidR="00E20BC9">
              <w:rPr>
                <w:lang w:val="en-US"/>
              </w:rPr>
              <w:t xml:space="preserve">Предусмотреть программу лояльности клиентов. </w:t>
            </w:r>
            <w:r w:rsidRPr="00170DCE">
              <w:rPr>
                <w:lang w:val="en-US"/>
              </w:rPr>
              <w:t>Необходимо разработать графический интерфейс.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828CE2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6F2AF93B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517DA6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4E3952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Компьютерная модель Управление инвестиционным пакетом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F9EDE9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выбора, </w:t>
            </w:r>
            <w:proofErr w:type="gramStart"/>
            <w:r w:rsidRPr="00170DCE">
              <w:rPr>
                <w:lang w:val="en-US"/>
              </w:rPr>
              <w:t>формирования  и</w:t>
            </w:r>
            <w:proofErr w:type="gramEnd"/>
            <w:r w:rsidRPr="00170DCE">
              <w:rPr>
                <w:lang w:val="en-US"/>
              </w:rPr>
              <w:t xml:space="preserve"> хранения сведений инвестиционного пакета для частного лица. Программа должна реализовывать функции поиска по заданным критериям поиска, для формирования </w:t>
            </w:r>
            <w:proofErr w:type="gramStart"/>
            <w:r w:rsidRPr="00170DCE">
              <w:rPr>
                <w:lang w:val="en-US"/>
              </w:rPr>
              <w:t>оптимального  пакета</w:t>
            </w:r>
            <w:proofErr w:type="gramEnd"/>
            <w:r w:rsidRPr="00170DCE">
              <w:rPr>
                <w:lang w:val="en-US"/>
              </w:rPr>
              <w:t xml:space="preserve"> и обеспечения высокой доходности. Необходимо разработать графический интерфейс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28C56F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48323784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A83854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85DDEE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модель Управление требованиями на разработку программного обеспечения 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9FF77D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</w:t>
            </w:r>
            <w:proofErr w:type="gramStart"/>
            <w:r w:rsidRPr="00170DCE">
              <w:rPr>
                <w:lang w:val="en-US"/>
              </w:rPr>
              <w:t>для  отображения</w:t>
            </w:r>
            <w:proofErr w:type="gramEnd"/>
            <w:r w:rsidRPr="00170DCE">
              <w:rPr>
                <w:lang w:val="en-US"/>
              </w:rPr>
              <w:t xml:space="preserve"> требований к программной системе в актуальном состоянии. Виды требований – функциональные, не </w:t>
            </w:r>
            <w:proofErr w:type="gramStart"/>
            <w:r w:rsidRPr="00170DCE">
              <w:rPr>
                <w:lang w:val="en-US"/>
              </w:rPr>
              <w:t>функциональные .</w:t>
            </w:r>
            <w:proofErr w:type="gramEnd"/>
            <w:r w:rsidRPr="00170DCE">
              <w:rPr>
                <w:lang w:val="en-US"/>
              </w:rPr>
              <w:t xml:space="preserve"> Должны быть реализованы функции хранения, выбора, уточнения, изменения </w:t>
            </w:r>
            <w:proofErr w:type="gramStart"/>
            <w:r w:rsidRPr="00170DCE">
              <w:rPr>
                <w:lang w:val="en-US"/>
              </w:rPr>
              <w:t>требований .</w:t>
            </w:r>
            <w:proofErr w:type="gramEnd"/>
            <w:r w:rsidRPr="00170DCE">
              <w:rPr>
                <w:lang w:val="en-US"/>
              </w:rPr>
              <w:t xml:space="preserve"> Программа должна реализовывать функции поиска по заданным критериям поиска, для формирования отчета по выполненным </w:t>
            </w:r>
            <w:proofErr w:type="gramStart"/>
            <w:r w:rsidRPr="00170DCE">
              <w:rPr>
                <w:lang w:val="en-US"/>
              </w:rPr>
              <w:t>требованиям .</w:t>
            </w:r>
            <w:proofErr w:type="gramEnd"/>
            <w:r w:rsidRPr="00170DCE">
              <w:rPr>
                <w:lang w:val="en-US"/>
              </w:rPr>
              <w:t xml:space="preserve"> Необходимо разработать графический интерфейс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E62BFB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1DC219B0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889C31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DCEA75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Сервисного</w:t>
            </w:r>
            <w:proofErr w:type="gramEnd"/>
            <w:r w:rsidRPr="00170DCE">
              <w:rPr>
                <w:lang w:val="en-US"/>
              </w:rPr>
              <w:t xml:space="preserve"> центра по обслуживанию легковых автомобилей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1B3822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</w:t>
            </w:r>
            <w:proofErr w:type="gramStart"/>
            <w:r w:rsidRPr="00170DCE">
              <w:rPr>
                <w:lang w:val="en-US"/>
              </w:rPr>
              <w:t>для  ведения</w:t>
            </w:r>
            <w:proofErr w:type="gramEnd"/>
            <w:r w:rsidRPr="00170DCE">
              <w:rPr>
                <w:lang w:val="en-US"/>
              </w:rPr>
              <w:t xml:space="preserve"> списка автомобилей, находящихся на обслуживании.  Каждая запись содержит сведения о конкретном автомобиле, например автовладелец, марка, год выпуска, регистрационный </w:t>
            </w:r>
            <w:proofErr w:type="gramStart"/>
            <w:r w:rsidRPr="00170DCE">
              <w:rPr>
                <w:lang w:val="en-US"/>
              </w:rPr>
              <w:t>номер  и</w:t>
            </w:r>
            <w:proofErr w:type="gramEnd"/>
            <w:r w:rsidRPr="00170DCE">
              <w:rPr>
                <w:lang w:val="en-US"/>
              </w:rPr>
              <w:t xml:space="preserve"> т.п. </w:t>
            </w:r>
          </w:p>
          <w:p w14:paraId="254561F2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автомобиля  в коллекцию записей, редактирования имеющейся информации о автомобиле, а также для удаления записи об автомобиле. Она должна обеспечивать возможность реализации функции поиска нужной </w:t>
            </w:r>
            <w:proofErr w:type="gramStart"/>
            <w:r w:rsidRPr="00170DCE">
              <w:rPr>
                <w:lang w:val="en-US"/>
              </w:rPr>
              <w:t>услуги  по</w:t>
            </w:r>
            <w:proofErr w:type="gramEnd"/>
            <w:r w:rsidRPr="00170DCE">
              <w:rPr>
                <w:lang w:val="en-US"/>
              </w:rPr>
              <w:t xml:space="preserve"> заданным критериям поиска. 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CB4279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3BAF31CA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6046FC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90076B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модель Агенство по подбору персонала 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794D7E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персонала в Агентстве по подбору персонала, с использованием функции поиска нужной </w:t>
            </w:r>
            <w:proofErr w:type="gramStart"/>
            <w:r w:rsidRPr="00170DCE">
              <w:rPr>
                <w:lang w:val="en-US"/>
              </w:rPr>
              <w:t>услуги  по</w:t>
            </w:r>
            <w:proofErr w:type="gramEnd"/>
            <w:r w:rsidRPr="00170DCE">
              <w:rPr>
                <w:lang w:val="en-US"/>
              </w:rPr>
              <w:t xml:space="preserve"> заданным критериям поиска. Необходимо разработать графический интерфейс.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9EA867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136CE267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5D8F7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31599E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модель Автосалон 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47CCBB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автомобиля   в Автосалоне, с использованием функции поиска по заданным критериям поиска. </w:t>
            </w:r>
            <w:r w:rsidR="00E20BC9">
              <w:rPr>
                <w:lang w:val="en-US"/>
              </w:rPr>
              <w:t xml:space="preserve">Предусмотреть функцию бронирования автомобиля и гибкую систему скидок для постоянных клинтов. </w:t>
            </w:r>
            <w:r w:rsidRPr="00170DCE">
              <w:rPr>
                <w:lang w:val="en-US"/>
              </w:rPr>
              <w:t>Необходимо разработать графический интерфейс.</w:t>
            </w:r>
            <w:r w:rsidRPr="00170DCE">
              <w:rPr>
                <w:lang w:val="en-US"/>
              </w:rPr>
              <w:tab/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85DC99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6BE0ED10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3656F8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B341DB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Салон</w:t>
            </w:r>
            <w:proofErr w:type="gramEnd"/>
            <w:r w:rsidRPr="00170DCE">
              <w:rPr>
                <w:lang w:val="en-US"/>
              </w:rPr>
              <w:t xml:space="preserve"> красоты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F25FA1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</w:t>
            </w:r>
            <w:proofErr w:type="gramStart"/>
            <w:r w:rsidRPr="00170DCE">
              <w:rPr>
                <w:lang w:val="en-US"/>
              </w:rPr>
              <w:t>услуги  в</w:t>
            </w:r>
            <w:proofErr w:type="gramEnd"/>
            <w:r w:rsidRPr="00170DCE">
              <w:rPr>
                <w:lang w:val="en-US"/>
              </w:rPr>
              <w:t xml:space="preserve"> Салоне красоты, с использованием функции поиска нужной услуги  по заданным критериям поиска. Необходимо разработать графический интерфейс.</w:t>
            </w:r>
            <w:r w:rsidRPr="00170DCE">
              <w:rPr>
                <w:lang w:val="en-US"/>
              </w:rPr>
              <w:tab/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4B5AA3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0FBB9E58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F37474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C74082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Продажа</w:t>
            </w:r>
            <w:proofErr w:type="gramEnd"/>
            <w:r w:rsidRPr="00170DCE">
              <w:rPr>
                <w:lang w:val="en-US"/>
              </w:rPr>
              <w:t xml:space="preserve"> билетов в театр 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02A82D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билетов   в театр, с использованием функции поиска нужных </w:t>
            </w:r>
            <w:proofErr w:type="gramStart"/>
            <w:r w:rsidRPr="00170DCE">
              <w:rPr>
                <w:lang w:val="en-US"/>
              </w:rPr>
              <w:t>билетов  по</w:t>
            </w:r>
            <w:proofErr w:type="gramEnd"/>
            <w:r w:rsidRPr="00170DCE">
              <w:rPr>
                <w:lang w:val="en-US"/>
              </w:rPr>
              <w:t xml:space="preserve"> заданным критериям поиска. Необходимо разработать графический интерфейс.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FA7DDE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3B43E631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B650A4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405FAD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Антикварный</w:t>
            </w:r>
            <w:proofErr w:type="gramEnd"/>
            <w:r w:rsidRPr="00170DCE">
              <w:rPr>
                <w:lang w:val="en-US"/>
              </w:rPr>
              <w:t xml:space="preserve"> салон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A316E3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для заказа товара в магазине-салоне, с использованием функции поиска нужного товара по заданным критериям поиска. Необходимо разработать графический интерфейс.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B1CE4B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1F100130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E2C290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4EE335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Личный</w:t>
            </w:r>
            <w:proofErr w:type="gramEnd"/>
            <w:r w:rsidRPr="00170DCE">
              <w:rPr>
                <w:lang w:val="en-US"/>
              </w:rPr>
              <w:t xml:space="preserve"> календарь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6F3A60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</w:t>
            </w:r>
            <w:proofErr w:type="gramStart"/>
            <w:r w:rsidRPr="00170DCE">
              <w:rPr>
                <w:lang w:val="en-US"/>
              </w:rPr>
              <w:t>для  ведения</w:t>
            </w:r>
            <w:proofErr w:type="gramEnd"/>
            <w:r w:rsidRPr="00170DCE">
              <w:rPr>
                <w:lang w:val="en-US"/>
              </w:rPr>
              <w:t xml:space="preserve"> записей в соответствии с планируемым списком дел. </w:t>
            </w:r>
          </w:p>
          <w:p w14:paraId="331F51B6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Использовать возможности добавления записи в коллекцию, удаления и редактирования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8E8EFA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E676B9" w:rsidRPr="00170DCE" w14:paraId="7D7974CF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7BB044" w14:textId="77777777" w:rsidR="00E676B9" w:rsidRPr="00E20BC9" w:rsidRDefault="00E676B9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25F957" w14:textId="1A1DAD34" w:rsidR="00E676B9" w:rsidRPr="00170DCE" w:rsidRDefault="00E676B9" w:rsidP="00170DCE">
            <w:pPr>
              <w:rPr>
                <w:lang w:val="en-US"/>
              </w:rPr>
            </w:pPr>
            <w:r w:rsidRPr="00E676B9">
              <w:rPr>
                <w:lang w:val="en-US"/>
              </w:rPr>
              <w:t xml:space="preserve">Система управления </w:t>
            </w:r>
            <w:proofErr w:type="gramStart"/>
            <w:r w:rsidRPr="00E676B9">
              <w:rPr>
                <w:lang w:val="en-US"/>
              </w:rPr>
              <w:t>для  магазина</w:t>
            </w:r>
            <w:proofErr w:type="gramEnd"/>
            <w:r w:rsidRPr="00E676B9">
              <w:rPr>
                <w:lang w:val="en-US"/>
              </w:rPr>
              <w:t xml:space="preserve"> медтехники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83250E" w14:textId="169A2EA8" w:rsidR="00E676B9" w:rsidRPr="00E676B9" w:rsidRDefault="00E676B9" w:rsidP="00E676B9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Про</w:t>
            </w:r>
            <w:bookmarkStart w:id="0" w:name="_GoBack"/>
            <w:bookmarkEnd w:id="0"/>
            <w:r w:rsidRPr="00E676B9">
              <w:rPr>
                <w:lang w:val="en-US"/>
              </w:rPr>
              <w:t xml:space="preserve">ект позволяет хранить сведения о клиентах, поставщиках и медицинских изделиях. Должны быть реализованы функции, позволяющие просматривать информацию в виде отчетов по продажам товаров и т.п. и также выставления счетов на оплату товаров. Вы можете добавлять, редактировать, удалять и искать записи по различным критериям. Этот проект может быть реализован как консольное приложение без графического интерфейса и также с использованием графического интерфейса. Все данные необходимые для проекта должны храниться в виде записей файла на диске. Программа должна предусматривать операции хранения данных, редактирования данных, поиска данных и удаление данных. </w:t>
            </w:r>
          </w:p>
          <w:p w14:paraId="3D316DAB" w14:textId="77777777" w:rsidR="00E676B9" w:rsidRPr="00E676B9" w:rsidRDefault="00E676B9" w:rsidP="00E676B9">
            <w:pPr>
              <w:rPr>
                <w:lang w:val="en-US"/>
              </w:rPr>
            </w:pPr>
          </w:p>
          <w:p w14:paraId="1EDB7A3D" w14:textId="77777777" w:rsidR="00E676B9" w:rsidRPr="00170DCE" w:rsidRDefault="00E676B9" w:rsidP="00170DCE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ED44E8" w14:textId="77777777" w:rsidR="00E676B9" w:rsidRPr="00170DCE" w:rsidRDefault="00E676B9" w:rsidP="00170DCE">
            <w:pPr>
              <w:rPr>
                <w:lang w:val="en-US"/>
              </w:rPr>
            </w:pPr>
          </w:p>
        </w:tc>
      </w:tr>
      <w:tr w:rsidR="00170DCE" w:rsidRPr="00170DCE" w14:paraId="19BF206B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0A4549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10D9DC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Книжный</w:t>
            </w:r>
            <w:proofErr w:type="gramEnd"/>
            <w:r w:rsidRPr="00170DCE">
              <w:rPr>
                <w:lang w:val="en-US"/>
              </w:rPr>
              <w:t xml:space="preserve"> магазин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82ACAD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для заказа товара в магазине, с использованием функции поиска нужного товара по заданным критериям поиска. Необходимо разработать графический интерфейс.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276E4C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2601AB2D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4B754C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DFC8F0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Учет</w:t>
            </w:r>
            <w:proofErr w:type="gramEnd"/>
            <w:r w:rsidRPr="00170DCE">
              <w:rPr>
                <w:lang w:val="en-US"/>
              </w:rPr>
              <w:t xml:space="preserve"> успеваемости студентов  в группе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2C8158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</w:t>
            </w:r>
            <w:proofErr w:type="gramStart"/>
            <w:r w:rsidRPr="00170DCE">
              <w:rPr>
                <w:lang w:val="en-US"/>
              </w:rPr>
              <w:t>для  ведения</w:t>
            </w:r>
            <w:proofErr w:type="gramEnd"/>
            <w:r w:rsidRPr="00170DCE">
              <w:rPr>
                <w:lang w:val="en-US"/>
              </w:rPr>
              <w:t xml:space="preserve"> списка студентов в актуальном состоянии. Каждая запись содержит сведения о конкретном студенте. Староста, </w:t>
            </w:r>
            <w:proofErr w:type="gramStart"/>
            <w:r w:rsidRPr="00170DCE">
              <w:rPr>
                <w:lang w:val="en-US"/>
              </w:rPr>
              <w:t>выделяется  как</w:t>
            </w:r>
            <w:proofErr w:type="gramEnd"/>
            <w:r w:rsidRPr="00170DCE">
              <w:rPr>
                <w:lang w:val="en-US"/>
              </w:rPr>
              <w:t xml:space="preserve"> отдельный тип записи.</w:t>
            </w:r>
          </w:p>
          <w:p w14:paraId="6F6AE502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записи в коллекцию записей, редактирования имеющейся информации, а также для удаления записи. Она должна обеспечивать возможность реализации функции </w:t>
            </w:r>
            <w:proofErr w:type="gramStart"/>
            <w:r w:rsidRPr="00170DCE">
              <w:rPr>
                <w:lang w:val="en-US"/>
              </w:rPr>
              <w:t>поиска  и</w:t>
            </w:r>
            <w:proofErr w:type="gramEnd"/>
            <w:r w:rsidRPr="00170DCE">
              <w:rPr>
                <w:lang w:val="en-US"/>
              </w:rPr>
              <w:t xml:space="preserve"> сортировки и определения рейтинга студентов в группе. 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E067F9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176432CD" w14:textId="77777777" w:rsidTr="00170DC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10B098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53897F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Личная</w:t>
            </w:r>
            <w:proofErr w:type="gramEnd"/>
            <w:r w:rsidRPr="00170DCE">
              <w:rPr>
                <w:lang w:val="en-US"/>
              </w:rPr>
              <w:t xml:space="preserve"> библиотека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CE6B2F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хранения сведений о книгах в личной библиотеке, с использованием функции поиска по заданным критериям поиска и </w:t>
            </w:r>
            <w:proofErr w:type="gramStart"/>
            <w:r w:rsidRPr="00170DCE">
              <w:rPr>
                <w:lang w:val="en-US"/>
              </w:rPr>
              <w:t>сортировки  списка</w:t>
            </w:r>
            <w:proofErr w:type="gramEnd"/>
            <w:r w:rsidRPr="00170DCE">
              <w:rPr>
                <w:lang w:val="en-US"/>
              </w:rPr>
              <w:t xml:space="preserve">  книг в алфавитном порядке.  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F2BDB2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170DCE" w:rsidRPr="00170DCE" w14:paraId="02869535" w14:textId="77777777" w:rsidTr="00170DCE"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FDB3D7" w14:textId="77777777" w:rsidR="00170DCE" w:rsidRPr="00E20BC9" w:rsidRDefault="00170DCE" w:rsidP="00E20BC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E9495A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Компьютерная </w:t>
            </w:r>
            <w:proofErr w:type="gramStart"/>
            <w:r w:rsidRPr="00170DCE">
              <w:rPr>
                <w:lang w:val="en-US"/>
              </w:rPr>
              <w:t>модель  Торговое</w:t>
            </w:r>
            <w:proofErr w:type="gramEnd"/>
            <w:r w:rsidRPr="00170DCE">
              <w:rPr>
                <w:lang w:val="en-US"/>
              </w:rPr>
              <w:t xml:space="preserve"> предприятие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AFBA1E" w14:textId="77777777" w:rsidR="00170DCE" w:rsidRPr="00170DCE" w:rsidRDefault="00170DCE" w:rsidP="00170DCE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</w:t>
            </w:r>
            <w:proofErr w:type="gramStart"/>
            <w:r w:rsidRPr="00170DCE">
              <w:rPr>
                <w:lang w:val="en-US"/>
              </w:rPr>
              <w:t>для  ведения</w:t>
            </w:r>
            <w:proofErr w:type="gramEnd"/>
            <w:r w:rsidRPr="00170DCE">
              <w:rPr>
                <w:lang w:val="en-US"/>
              </w:rPr>
              <w:t xml:space="preserve"> записей о поставщиках  и клиентах торгового предприятия.  Каждая запись содержит сведения о конкретном поставщике и товаре. Один поставщик может поставлять несколько наименований товаров.  Программа </w:t>
            </w:r>
            <w:proofErr w:type="gramStart"/>
            <w:r w:rsidRPr="00170DCE">
              <w:rPr>
                <w:lang w:val="en-US"/>
              </w:rPr>
              <w:t>должна  иметь</w:t>
            </w:r>
            <w:proofErr w:type="gramEnd"/>
            <w:r w:rsidRPr="00170DCE">
              <w:rPr>
                <w:lang w:val="en-US"/>
              </w:rPr>
              <w:t xml:space="preserve"> возможность добавления нового поставщика и нового товара  в коллекцию записей, редактирования имеющейся информации о поставщиках и автомобилях, а также для удаления соответствующих записей. Она должна обеспечивать возможность реализации функции поиска нужной записи по заданным критериям поиска</w:t>
            </w: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83E21E" w14:textId="77777777" w:rsidR="00170DCE" w:rsidRPr="00170DCE" w:rsidRDefault="00170DCE" w:rsidP="00170DCE">
            <w:pPr>
              <w:rPr>
                <w:lang w:val="en-US"/>
              </w:rPr>
            </w:pPr>
          </w:p>
        </w:tc>
      </w:tr>
      <w:tr w:rsidR="00703B96" w:rsidRPr="00703B96" w14:paraId="151B08F7" w14:textId="77777777" w:rsidTr="00170DCE">
        <w:tc>
          <w:tcPr>
            <w:tcW w:w="11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1D9BB0" w14:textId="77777777" w:rsidR="00703B96" w:rsidRPr="00703B96" w:rsidRDefault="00703B96" w:rsidP="00703B96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8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EA62EF" w14:textId="5EC1DAFA" w:rsidR="00703B96" w:rsidRPr="00703B96" w:rsidRDefault="00703B96" w:rsidP="00170DCE">
            <w:r>
              <w:t>Компьютерная модель он-лайн магазин по продаже компьютеров</w:t>
            </w:r>
          </w:p>
        </w:tc>
        <w:tc>
          <w:tcPr>
            <w:tcW w:w="47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339AB6" w14:textId="77777777" w:rsidR="00703B96" w:rsidRPr="00703B96" w:rsidRDefault="00703B96" w:rsidP="00703B96">
            <w:pPr>
              <w:rPr>
                <w:lang w:val="en-US"/>
              </w:rPr>
            </w:pPr>
            <w:r w:rsidRPr="00703B96">
              <w:rPr>
                <w:lang w:val="en-US"/>
              </w:rPr>
              <w:t>Необходимо написать программу, которая имитирует on-line м</w:t>
            </w:r>
            <w:r w:rsidRPr="00703B96">
              <w:rPr>
                <w:lang w:val="en-US"/>
              </w:rPr>
              <w:t>а</w:t>
            </w:r>
            <w:r w:rsidRPr="00703B96">
              <w:rPr>
                <w:lang w:val="en-US"/>
              </w:rPr>
              <w:t>газин по продаже компьютеров с различными характеристиками (например, название процессора, скорости работы процессора, объём жесткого диска, видеокарта). Программа должна отвечать требованиям предполагаемых клиентов, которые ищут компь</w:t>
            </w:r>
            <w:r w:rsidRPr="00703B96">
              <w:rPr>
                <w:lang w:val="en-US"/>
              </w:rPr>
              <w:t>ю</w:t>
            </w:r>
            <w:r w:rsidRPr="00703B96">
              <w:rPr>
                <w:lang w:val="en-US"/>
              </w:rPr>
              <w:t>тер с определёнными потребностями (например, скорость, превыша</w:t>
            </w:r>
            <w:r w:rsidRPr="00703B96">
              <w:rPr>
                <w:lang w:val="en-US"/>
              </w:rPr>
              <w:t>ю</w:t>
            </w:r>
            <w:r w:rsidRPr="00703B96">
              <w:rPr>
                <w:lang w:val="en-US"/>
              </w:rPr>
              <w:t>щую 2,1 ГГц, и т.д.) среди компьютеров, которые есть в наличии в м</w:t>
            </w:r>
            <w:r w:rsidRPr="00703B96">
              <w:rPr>
                <w:lang w:val="en-US"/>
              </w:rPr>
              <w:t>а</w:t>
            </w:r>
            <w:r w:rsidRPr="00703B96">
              <w:rPr>
                <w:lang w:val="en-US"/>
              </w:rPr>
              <w:t>газине.</w:t>
            </w:r>
          </w:p>
          <w:p w14:paraId="23E26D47" w14:textId="77777777" w:rsidR="00703B96" w:rsidRPr="00170DCE" w:rsidRDefault="00703B96" w:rsidP="00170DCE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86F969" w14:textId="77777777" w:rsidR="00703B96" w:rsidRPr="00170DCE" w:rsidRDefault="00703B96" w:rsidP="00170DCE">
            <w:pPr>
              <w:rPr>
                <w:lang w:val="en-US"/>
              </w:rPr>
            </w:pPr>
          </w:p>
        </w:tc>
      </w:tr>
    </w:tbl>
    <w:p w14:paraId="0016D2EC" w14:textId="77777777" w:rsidR="00170DCE" w:rsidRPr="00170DCE" w:rsidRDefault="00170DCE" w:rsidP="00170DCE">
      <w:pPr>
        <w:rPr>
          <w:lang w:val="en-US"/>
        </w:rPr>
      </w:pPr>
    </w:p>
    <w:p w14:paraId="06A651DA" w14:textId="77777777" w:rsidR="00192F12" w:rsidRPr="00170DCE" w:rsidRDefault="00192F12">
      <w:pPr>
        <w:rPr>
          <w:lang w:val="en-US"/>
        </w:rPr>
      </w:pPr>
    </w:p>
    <w:sectPr w:rsidR="00192F12" w:rsidRPr="00170DCE" w:rsidSect="00170D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19E8612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18216F1B"/>
    <w:multiLevelType w:val="hybridMultilevel"/>
    <w:tmpl w:val="652EF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FAB081A"/>
    <w:multiLevelType w:val="hybridMultilevel"/>
    <w:tmpl w:val="28FA6EBA"/>
    <w:lvl w:ilvl="0" w:tplc="000000C9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7CA1BCB"/>
    <w:multiLevelType w:val="hybridMultilevel"/>
    <w:tmpl w:val="D9621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066D90"/>
    <w:multiLevelType w:val="hybridMultilevel"/>
    <w:tmpl w:val="D38E9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493367"/>
    <w:multiLevelType w:val="hybridMultilevel"/>
    <w:tmpl w:val="E5BE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CE"/>
    <w:rsid w:val="00170DCE"/>
    <w:rsid w:val="00192F12"/>
    <w:rsid w:val="00201BA1"/>
    <w:rsid w:val="00703B96"/>
    <w:rsid w:val="007E4364"/>
    <w:rsid w:val="00E20BC9"/>
    <w:rsid w:val="00E22C99"/>
    <w:rsid w:val="00E6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239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1931</Words>
  <Characters>11009</Characters>
  <Application>Microsoft Macintosh Word</Application>
  <DocSecurity>0</DocSecurity>
  <Lines>91</Lines>
  <Paragraphs>25</Paragraphs>
  <ScaleCrop>false</ScaleCrop>
  <Company>kv32</Company>
  <LinksUpToDate>false</LinksUpToDate>
  <CharactersWithSpaces>12915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Наталья Зорина</cp:lastModifiedBy>
  <cp:revision>6</cp:revision>
  <dcterms:created xsi:type="dcterms:W3CDTF">2016-03-10T14:30:00Z</dcterms:created>
  <dcterms:modified xsi:type="dcterms:W3CDTF">2016-03-10T15:04:00Z</dcterms:modified>
</cp:coreProperties>
</file>